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276E" w14:textId="0FE1041A" w:rsidR="00A9204E" w:rsidRDefault="00305EFC">
      <w:pPr>
        <w:rPr>
          <w:b/>
          <w:bCs/>
          <w:sz w:val="36"/>
          <w:szCs w:val="36"/>
          <w:u w:val="single"/>
          <w:lang w:val="en-CA"/>
        </w:rPr>
      </w:pPr>
      <w:r w:rsidRPr="00566F0C">
        <w:rPr>
          <w:b/>
          <w:bCs/>
          <w:sz w:val="36"/>
          <w:szCs w:val="36"/>
          <w:u w:val="single"/>
          <w:lang w:val="en-CA"/>
        </w:rPr>
        <w:t>DRAFT PROPOSAL</w:t>
      </w:r>
    </w:p>
    <w:p w14:paraId="46671BD5" w14:textId="7CA391AB" w:rsidR="001009CC" w:rsidRDefault="001009CC">
      <w:pPr>
        <w:rPr>
          <w:b/>
          <w:bCs/>
          <w:sz w:val="36"/>
          <w:szCs w:val="36"/>
          <w:u w:val="single"/>
          <w:lang w:val="en-CA"/>
        </w:rPr>
      </w:pPr>
    </w:p>
    <w:p w14:paraId="2A183E6A" w14:textId="7F1F348E" w:rsidR="001009CC" w:rsidRPr="001009CC" w:rsidRDefault="001009CC">
      <w:pPr>
        <w:rPr>
          <w:b/>
          <w:bCs/>
          <w:sz w:val="36"/>
          <w:szCs w:val="36"/>
          <w:lang w:val="en-CA"/>
        </w:rPr>
      </w:pPr>
    </w:p>
    <w:p w14:paraId="5C904B1F" w14:textId="206BA460" w:rsidR="001009CC" w:rsidRPr="001009CC" w:rsidRDefault="001009CC" w:rsidP="001009CC">
      <w:pPr>
        <w:pStyle w:val="ListParagraph"/>
        <w:numPr>
          <w:ilvl w:val="0"/>
          <w:numId w:val="24"/>
        </w:numPr>
        <w:rPr>
          <w:b/>
          <w:bCs/>
          <w:sz w:val="24"/>
          <w:szCs w:val="24"/>
          <w:lang w:val="en-CA"/>
        </w:rPr>
      </w:pPr>
      <w:r w:rsidRPr="001009CC">
        <w:rPr>
          <w:b/>
          <w:bCs/>
          <w:sz w:val="24"/>
          <w:szCs w:val="24"/>
          <w:lang w:val="en-CA"/>
        </w:rPr>
        <w:t>Team Introduction</w:t>
      </w:r>
    </w:p>
    <w:p w14:paraId="70E72A16" w14:textId="027B9DE7" w:rsidR="001009CC" w:rsidRDefault="001009CC" w:rsidP="001009CC">
      <w:pPr>
        <w:pStyle w:val="ListParagraph"/>
        <w:rPr>
          <w:lang w:val="en-CA"/>
        </w:rPr>
      </w:pPr>
      <w:r>
        <w:rPr>
          <w:lang w:val="en-CA"/>
        </w:rPr>
        <w:t>Section No. – 001</w:t>
      </w:r>
    </w:p>
    <w:p w14:paraId="60C3CD61" w14:textId="45321B21" w:rsidR="001009CC" w:rsidRDefault="001009CC" w:rsidP="001009CC">
      <w:pPr>
        <w:pStyle w:val="ListParagraph"/>
        <w:rPr>
          <w:lang w:val="en-CA"/>
        </w:rPr>
      </w:pPr>
      <w:r>
        <w:rPr>
          <w:lang w:val="en-CA"/>
        </w:rPr>
        <w:t>Group No. – 13</w:t>
      </w:r>
    </w:p>
    <w:p w14:paraId="37CB5747" w14:textId="4E347720" w:rsidR="001009CC" w:rsidRPr="001009CC" w:rsidRDefault="001009CC" w:rsidP="001009CC">
      <w:pPr>
        <w:pStyle w:val="ListParagraph"/>
        <w:rPr>
          <w:b/>
          <w:bCs/>
          <w:lang w:val="en-CA"/>
        </w:rPr>
      </w:pPr>
      <w:r w:rsidRPr="001009CC">
        <w:rPr>
          <w:b/>
          <w:bCs/>
          <w:lang w:val="en-CA"/>
        </w:rPr>
        <w:t>Team Members:</w:t>
      </w:r>
    </w:p>
    <w:p w14:paraId="4DCAECD4" w14:textId="6616C0DD" w:rsidR="001009CC" w:rsidRDefault="001009CC" w:rsidP="001009CC">
      <w:pPr>
        <w:pStyle w:val="ListParagraph"/>
        <w:rPr>
          <w:lang w:val="en-CA"/>
        </w:rPr>
      </w:pPr>
      <w:r>
        <w:rPr>
          <w:lang w:val="en-CA"/>
        </w:rPr>
        <w:t>Rajat Rawat</w:t>
      </w:r>
    </w:p>
    <w:p w14:paraId="11F1CC5C" w14:textId="72017C90" w:rsidR="001009CC" w:rsidRDefault="001009CC" w:rsidP="001009CC">
      <w:pPr>
        <w:pStyle w:val="ListParagraph"/>
        <w:rPr>
          <w:lang w:val="en-CA"/>
        </w:rPr>
      </w:pPr>
      <w:r>
        <w:rPr>
          <w:lang w:val="en-CA"/>
        </w:rPr>
        <w:t>Akash Shah</w:t>
      </w:r>
    </w:p>
    <w:p w14:paraId="3E148458" w14:textId="72B0B1FE" w:rsidR="001009CC" w:rsidRPr="001009CC" w:rsidRDefault="001009CC" w:rsidP="001009CC">
      <w:pPr>
        <w:pStyle w:val="ListParagraph"/>
        <w:rPr>
          <w:lang w:val="en-CA"/>
        </w:rPr>
      </w:pPr>
      <w:r>
        <w:rPr>
          <w:lang w:val="en-CA"/>
        </w:rPr>
        <w:t>Sriprithvirajan Annadurai</w:t>
      </w:r>
    </w:p>
    <w:p w14:paraId="648F7B8A" w14:textId="6F834129" w:rsidR="00305EFC" w:rsidRPr="00566F0C" w:rsidRDefault="00305EFC">
      <w:pPr>
        <w:rPr>
          <w:sz w:val="36"/>
          <w:szCs w:val="36"/>
          <w:lang w:val="en-CA"/>
        </w:rPr>
      </w:pPr>
    </w:p>
    <w:p w14:paraId="1967AE8B" w14:textId="0AB49ED2" w:rsidR="00305EFC" w:rsidRPr="0094013F" w:rsidRDefault="002D3638" w:rsidP="002D3638">
      <w:pPr>
        <w:pStyle w:val="ListParagraph"/>
        <w:numPr>
          <w:ilvl w:val="0"/>
          <w:numId w:val="24"/>
        </w:numPr>
        <w:rPr>
          <w:b/>
          <w:bCs/>
          <w:sz w:val="24"/>
          <w:szCs w:val="24"/>
          <w:lang w:val="en-CA"/>
        </w:rPr>
      </w:pPr>
      <w:r w:rsidRPr="0094013F">
        <w:rPr>
          <w:b/>
          <w:bCs/>
          <w:sz w:val="24"/>
          <w:szCs w:val="24"/>
          <w:lang w:val="en-CA"/>
        </w:rPr>
        <w:t>Background Motivation</w:t>
      </w:r>
    </w:p>
    <w:p w14:paraId="4E3D8E2B" w14:textId="252CD7AA" w:rsidR="002D3638" w:rsidRDefault="00566F0C" w:rsidP="002D3638">
      <w:pPr>
        <w:pStyle w:val="ListParagraph"/>
        <w:rPr>
          <w:lang w:val="en-CA"/>
        </w:rPr>
      </w:pPr>
      <w:r>
        <w:rPr>
          <w:lang w:val="en-CA"/>
        </w:rPr>
        <w:t xml:space="preserve">I grew up playing FIFA and there are millions other like me all over the world who still enjoy the </w:t>
      </w:r>
      <w:r w:rsidR="001009CC">
        <w:rPr>
          <w:lang w:val="en-CA"/>
        </w:rPr>
        <w:t>game,</w:t>
      </w:r>
      <w:r>
        <w:rPr>
          <w:lang w:val="en-CA"/>
        </w:rPr>
        <w:t xml:space="preserve"> both casually and at competitive level.  Every year </w:t>
      </w:r>
      <w:r w:rsidR="00EA3C44">
        <w:rPr>
          <w:lang w:val="en-CA"/>
        </w:rPr>
        <w:t>EA (Electronic Arts)</w:t>
      </w:r>
      <w:r>
        <w:rPr>
          <w:lang w:val="en-CA"/>
        </w:rPr>
        <w:t xml:space="preserve"> Sports rolls out a new and updated version of the game to keep its audience excited. In the game, the user drafts a team for themselves consisting of players that are outstanding in regards of attributes as well as cost-efficient. Then the user uses this team to compete at an online level with the rest of the world. </w:t>
      </w:r>
    </w:p>
    <w:p w14:paraId="2D3B6CF8" w14:textId="2A6EAC95" w:rsidR="009948AF" w:rsidRDefault="009948AF" w:rsidP="009948AF">
      <w:pPr>
        <w:rPr>
          <w:lang w:val="en-CA"/>
        </w:rPr>
      </w:pPr>
    </w:p>
    <w:p w14:paraId="72DF9EF3" w14:textId="223E00F7" w:rsidR="009948AF" w:rsidRPr="0094013F" w:rsidRDefault="009948AF" w:rsidP="009948AF">
      <w:pPr>
        <w:pStyle w:val="ListParagraph"/>
        <w:numPr>
          <w:ilvl w:val="0"/>
          <w:numId w:val="24"/>
        </w:numPr>
        <w:rPr>
          <w:b/>
          <w:bCs/>
          <w:sz w:val="24"/>
          <w:szCs w:val="24"/>
          <w:lang w:val="en-CA"/>
        </w:rPr>
      </w:pPr>
      <w:r w:rsidRPr="0094013F">
        <w:rPr>
          <w:b/>
          <w:bCs/>
          <w:sz w:val="24"/>
          <w:szCs w:val="24"/>
          <w:lang w:val="en-CA"/>
        </w:rPr>
        <w:t>Problem Statement</w:t>
      </w:r>
    </w:p>
    <w:p w14:paraId="3FB7B87B" w14:textId="4F651D7B" w:rsidR="009948AF" w:rsidRDefault="009948AF" w:rsidP="009948AF">
      <w:pPr>
        <w:ind w:left="720"/>
        <w:rPr>
          <w:lang w:val="en-CA"/>
        </w:rPr>
      </w:pPr>
      <w:r>
        <w:rPr>
          <w:lang w:val="en-CA"/>
        </w:rPr>
        <w:t>E-Sports athletes need better insight into players’ historical comparison (what skill attributes changed the most during time- compared to real life stats) ;</w:t>
      </w:r>
    </w:p>
    <w:p w14:paraId="7528D531" w14:textId="472815D7" w:rsidR="009948AF" w:rsidRDefault="009948AF" w:rsidP="009948AF">
      <w:pPr>
        <w:ind w:left="720"/>
        <w:rPr>
          <w:lang w:val="en-CA"/>
        </w:rPr>
      </w:pPr>
      <w:r>
        <w:rPr>
          <w:lang w:val="en-CA"/>
        </w:rPr>
        <w:t>Ideal budget to create a competitive team and at which point the budget does not allow to buy significantly better players for the 11-men lineup;</w:t>
      </w:r>
    </w:p>
    <w:p w14:paraId="67DAAAA0" w14:textId="70661BFC" w:rsidR="009948AF" w:rsidRDefault="009948AF" w:rsidP="009948AF">
      <w:pPr>
        <w:ind w:left="720"/>
        <w:rPr>
          <w:lang w:val="en-CA"/>
        </w:rPr>
      </w:pPr>
      <w:r>
        <w:rPr>
          <w:lang w:val="en-CA"/>
        </w:rPr>
        <w:t xml:space="preserve">Sample analysis of top n% players to see if some important attributes as Agility or Ball Control or Strength have been popular or not across FIFA versions. </w:t>
      </w:r>
      <w:r w:rsidR="009C09EA">
        <w:rPr>
          <w:lang w:val="en-CA"/>
        </w:rPr>
        <w:t>The trend of attributes is also an important indication of how some attributes are necessary for players to win games.</w:t>
      </w:r>
    </w:p>
    <w:p w14:paraId="63319B14" w14:textId="011733CC" w:rsidR="00B57324" w:rsidRDefault="00B57324" w:rsidP="00B57324">
      <w:pPr>
        <w:rPr>
          <w:lang w:val="en-CA"/>
        </w:rPr>
      </w:pPr>
    </w:p>
    <w:p w14:paraId="722AD14E" w14:textId="44ED5D86" w:rsidR="00B57324" w:rsidRDefault="00B57324" w:rsidP="00B57324">
      <w:pPr>
        <w:pStyle w:val="ListParagraph"/>
        <w:numPr>
          <w:ilvl w:val="0"/>
          <w:numId w:val="24"/>
        </w:numPr>
        <w:rPr>
          <w:b/>
          <w:bCs/>
          <w:sz w:val="24"/>
          <w:szCs w:val="24"/>
          <w:lang w:val="en-CA"/>
        </w:rPr>
      </w:pPr>
      <w:r w:rsidRPr="00B57324">
        <w:rPr>
          <w:b/>
          <w:bCs/>
          <w:sz w:val="24"/>
          <w:szCs w:val="24"/>
          <w:lang w:val="en-CA"/>
        </w:rPr>
        <w:t>Target Audience</w:t>
      </w:r>
    </w:p>
    <w:p w14:paraId="6129C44B" w14:textId="285A5A89" w:rsidR="00B57324" w:rsidRPr="00B57324" w:rsidRDefault="00B57324" w:rsidP="00B57324">
      <w:pPr>
        <w:pStyle w:val="ListParagraph"/>
        <w:rPr>
          <w:lang w:val="en-CA"/>
        </w:rPr>
      </w:pPr>
      <w:r>
        <w:rPr>
          <w:lang w:val="en-CA"/>
        </w:rPr>
        <w:t xml:space="preserve">The audience we’re trying to help will consist of E-Sports athletes and budding casual players aiming to turn into professional/competitive </w:t>
      </w:r>
      <w:r w:rsidR="001009CC">
        <w:rPr>
          <w:lang w:val="en-CA"/>
        </w:rPr>
        <w:t>players.</w:t>
      </w:r>
    </w:p>
    <w:p w14:paraId="769800EC" w14:textId="7F65A7DF" w:rsidR="009C09EA" w:rsidRDefault="009C09EA" w:rsidP="009C09EA">
      <w:pPr>
        <w:rPr>
          <w:lang w:val="en-CA"/>
        </w:rPr>
      </w:pPr>
    </w:p>
    <w:p w14:paraId="79E61743" w14:textId="3C158078" w:rsidR="009C09EA" w:rsidRPr="0094013F" w:rsidRDefault="009C09EA" w:rsidP="009C09EA">
      <w:pPr>
        <w:pStyle w:val="ListParagraph"/>
        <w:numPr>
          <w:ilvl w:val="0"/>
          <w:numId w:val="24"/>
        </w:numPr>
        <w:rPr>
          <w:b/>
          <w:bCs/>
          <w:sz w:val="24"/>
          <w:szCs w:val="24"/>
          <w:lang w:val="en-CA"/>
        </w:rPr>
      </w:pPr>
      <w:r w:rsidRPr="009C09EA">
        <w:rPr>
          <w:b/>
          <w:bCs/>
          <w:lang w:val="en-CA"/>
        </w:rPr>
        <w:t xml:space="preserve"> </w:t>
      </w:r>
      <w:r w:rsidRPr="0094013F">
        <w:rPr>
          <w:b/>
          <w:bCs/>
          <w:sz w:val="24"/>
          <w:szCs w:val="24"/>
          <w:lang w:val="en-CA"/>
        </w:rPr>
        <w:t>Project Proposal</w:t>
      </w:r>
    </w:p>
    <w:p w14:paraId="1FEE4361" w14:textId="3DADE01A" w:rsidR="009C09EA" w:rsidRDefault="00F87FB7" w:rsidP="009C09EA">
      <w:pPr>
        <w:pStyle w:val="ListParagraph"/>
        <w:rPr>
          <w:lang w:val="en-CA"/>
        </w:rPr>
      </w:pPr>
      <w:r>
        <w:rPr>
          <w:lang w:val="en-CA"/>
        </w:rPr>
        <w:t xml:space="preserve">Our team will help the E-Sports athletes and other users to build a better </w:t>
      </w:r>
      <w:r w:rsidR="0094013F">
        <w:rPr>
          <w:lang w:val="en-CA"/>
        </w:rPr>
        <w:t>FUT (</w:t>
      </w:r>
      <w:r>
        <w:rPr>
          <w:lang w:val="en-CA"/>
        </w:rPr>
        <w:t xml:space="preserve">FIFA Ultimate Team). Players open packs , complete objectives and complete challenges in order to earn coins and players and we aim to help them have the best team in the world filled with FIFA’s highest rated players by creating a predictive/prescriptive analysis product. </w:t>
      </w:r>
    </w:p>
    <w:p w14:paraId="127F9ECB" w14:textId="76454A45" w:rsidR="0094013F" w:rsidRDefault="0094013F" w:rsidP="0094013F">
      <w:pPr>
        <w:rPr>
          <w:lang w:val="en-CA"/>
        </w:rPr>
      </w:pPr>
    </w:p>
    <w:p w14:paraId="5B3F1F91" w14:textId="66528E15" w:rsidR="0094013F" w:rsidRPr="0094013F" w:rsidRDefault="0094013F" w:rsidP="0094013F">
      <w:pPr>
        <w:pStyle w:val="ListParagraph"/>
        <w:numPr>
          <w:ilvl w:val="0"/>
          <w:numId w:val="24"/>
        </w:numPr>
        <w:rPr>
          <w:lang w:val="en-CA"/>
        </w:rPr>
      </w:pPr>
      <w:r>
        <w:rPr>
          <w:b/>
          <w:bCs/>
          <w:sz w:val="24"/>
          <w:szCs w:val="24"/>
          <w:lang w:val="en-CA"/>
        </w:rPr>
        <w:t>Analysis Questions</w:t>
      </w:r>
    </w:p>
    <w:p w14:paraId="0821BA56" w14:textId="2B9E7ACB" w:rsidR="0094013F" w:rsidRDefault="0094013F" w:rsidP="0094013F">
      <w:pPr>
        <w:pStyle w:val="ListParagraph"/>
        <w:rPr>
          <w:lang w:val="en-CA"/>
        </w:rPr>
      </w:pPr>
      <w:r>
        <w:rPr>
          <w:lang w:val="en-CA"/>
        </w:rPr>
        <w:t>- Which player can be replaced with the current player at the same position without affecting the overall rating of the team?</w:t>
      </w:r>
    </w:p>
    <w:p w14:paraId="3A80C616" w14:textId="10B5DAFB" w:rsidR="0094013F" w:rsidRDefault="0094013F" w:rsidP="0094013F">
      <w:pPr>
        <w:pStyle w:val="ListParagraph"/>
        <w:rPr>
          <w:lang w:val="en-CA"/>
        </w:rPr>
      </w:pPr>
      <w:r>
        <w:rPr>
          <w:lang w:val="en-CA"/>
        </w:rPr>
        <w:t>- How to co-relate between age and overall rating of a player to decide if that player will be as useful in the future as he is now?</w:t>
      </w:r>
    </w:p>
    <w:p w14:paraId="4C09B754" w14:textId="79D98CA4" w:rsidR="0094013F" w:rsidRDefault="0094013F" w:rsidP="0094013F">
      <w:pPr>
        <w:pStyle w:val="ListParagraph"/>
        <w:rPr>
          <w:lang w:val="en-CA"/>
        </w:rPr>
      </w:pPr>
      <w:r>
        <w:rPr>
          <w:lang w:val="en-CA"/>
        </w:rPr>
        <w:t xml:space="preserve">- How to make your dream team at the best price? </w:t>
      </w:r>
    </w:p>
    <w:p w14:paraId="4CF6A3ED" w14:textId="5C8DAF72" w:rsidR="0094013F" w:rsidRDefault="0094013F" w:rsidP="0094013F">
      <w:pPr>
        <w:rPr>
          <w:lang w:val="en-CA"/>
        </w:rPr>
      </w:pPr>
      <w:r>
        <w:rPr>
          <w:lang w:val="en-CA"/>
        </w:rPr>
        <w:t xml:space="preserve"> </w:t>
      </w:r>
    </w:p>
    <w:p w14:paraId="42908793" w14:textId="77777777" w:rsidR="001009CC" w:rsidRDefault="001009CC" w:rsidP="0094013F">
      <w:pPr>
        <w:rPr>
          <w:lang w:val="en-CA"/>
        </w:rPr>
      </w:pPr>
    </w:p>
    <w:p w14:paraId="1229D343" w14:textId="7B0E1B74" w:rsidR="0094013F" w:rsidRDefault="0094013F" w:rsidP="0094013F">
      <w:pPr>
        <w:pStyle w:val="ListParagraph"/>
        <w:numPr>
          <w:ilvl w:val="0"/>
          <w:numId w:val="24"/>
        </w:numPr>
        <w:rPr>
          <w:b/>
          <w:bCs/>
          <w:sz w:val="24"/>
          <w:szCs w:val="24"/>
          <w:lang w:val="en-CA"/>
        </w:rPr>
      </w:pPr>
      <w:r w:rsidRPr="0094013F">
        <w:rPr>
          <w:b/>
          <w:bCs/>
          <w:sz w:val="24"/>
          <w:szCs w:val="24"/>
          <w:lang w:val="en-CA"/>
        </w:rPr>
        <w:t>Dataset Description</w:t>
      </w:r>
    </w:p>
    <w:p w14:paraId="67403D2E" w14:textId="2FDE97B4" w:rsidR="00B57324" w:rsidRDefault="00B57324" w:rsidP="00B57324">
      <w:pPr>
        <w:pStyle w:val="ListParagraph"/>
        <w:rPr>
          <w:lang w:val="en-CA"/>
        </w:rPr>
      </w:pPr>
      <w:r>
        <w:rPr>
          <w:lang w:val="en-CA"/>
        </w:rPr>
        <w:t xml:space="preserve">The dataset has been scraped from the website </w:t>
      </w:r>
      <w:hyperlink r:id="rId8" w:history="1">
        <w:r w:rsidRPr="008200B8">
          <w:rPr>
            <w:rStyle w:val="Hyperlink"/>
            <w:lang w:val="en-CA"/>
          </w:rPr>
          <w:t>https://sofifa.com</w:t>
        </w:r>
      </w:hyperlink>
      <w:r>
        <w:rPr>
          <w:lang w:val="en-CA"/>
        </w:rPr>
        <w:t xml:space="preserve">  by extracting the Player personal data and Player IDs and then the playing and style statistics. </w:t>
      </w:r>
    </w:p>
    <w:p w14:paraId="096EA5D7" w14:textId="1E61116D" w:rsidR="00B57324" w:rsidRDefault="00B57324" w:rsidP="00B57324">
      <w:pPr>
        <w:pStyle w:val="ListParagraph"/>
        <w:rPr>
          <w:lang w:val="en-CA"/>
        </w:rPr>
      </w:pPr>
      <w:r>
        <w:rPr>
          <w:lang w:val="en-CA"/>
        </w:rPr>
        <w:t xml:space="preserve">The dataset includes data from FIFA22 and the attributes are based on individual performance from 2021-22 season. </w:t>
      </w:r>
    </w:p>
    <w:p w14:paraId="762D4387" w14:textId="77777777" w:rsidR="00B57324" w:rsidRDefault="00B57324" w:rsidP="00B57324">
      <w:pPr>
        <w:pStyle w:val="NormalWeb"/>
        <w:spacing w:before="0" w:beforeAutospacing="0" w:after="0" w:afterAutospacing="0" w:line="550" w:lineRule="atLeast"/>
        <w:ind w:left="720" w:hanging="720"/>
        <w:rPr>
          <w:rFonts w:ascii="Calibri" w:hAnsi="Calibri" w:cs="Calibri"/>
          <w:sz w:val="22"/>
          <w:szCs w:val="22"/>
        </w:rPr>
      </w:pPr>
      <w:r>
        <w:t xml:space="preserve">Reference: </w:t>
      </w:r>
      <w:r>
        <w:rPr>
          <w:rFonts w:ascii="Calibri" w:hAnsi="Calibri" w:cs="Calibri"/>
          <w:sz w:val="22"/>
          <w:szCs w:val="22"/>
        </w:rPr>
        <w:t xml:space="preserve">(n.d.). Players FIFA 23 Feb 7, 2023 SoFIFA. </w:t>
      </w:r>
      <w:hyperlink r:id="rId9" w:history="1">
        <w:r>
          <w:rPr>
            <w:rStyle w:val="Hyperlink"/>
            <w:rFonts w:ascii="Calibri" w:hAnsi="Calibri" w:cs="Calibri"/>
            <w:sz w:val="22"/>
            <w:szCs w:val="22"/>
          </w:rPr>
          <w:t>https://sofifa.com</w:t>
        </w:r>
      </w:hyperlink>
    </w:p>
    <w:p w14:paraId="0CE63B06" w14:textId="418497F1" w:rsidR="00B57324" w:rsidRPr="00B57324" w:rsidRDefault="00B57324" w:rsidP="00B57324">
      <w:pPr>
        <w:pStyle w:val="ListParagraph"/>
        <w:rPr>
          <w:lang w:val="en-CA"/>
        </w:rPr>
      </w:pPr>
    </w:p>
    <w:p w14:paraId="471CFCA0" w14:textId="3A284C2A" w:rsidR="009948AF" w:rsidRDefault="009948AF" w:rsidP="009C09EA">
      <w:pPr>
        <w:rPr>
          <w:rFonts w:cstheme="minorHAnsi"/>
          <w:color w:val="3C4043"/>
          <w:shd w:val="clear" w:color="auto" w:fill="FFFFFF"/>
        </w:rPr>
      </w:pPr>
    </w:p>
    <w:p w14:paraId="36FEBBED" w14:textId="09757B76" w:rsidR="00B57324" w:rsidRPr="00B57324" w:rsidRDefault="00B57324" w:rsidP="009C09EA">
      <w:pPr>
        <w:rPr>
          <w:rFonts w:cstheme="minorHAnsi"/>
          <w:lang w:val="en-CA"/>
        </w:rPr>
      </w:pPr>
      <w:r>
        <w:rPr>
          <w:rFonts w:cstheme="minorHAnsi"/>
          <w:lang w:val="en-CA"/>
        </w:rPr>
        <w:t xml:space="preserve">             </w:t>
      </w:r>
    </w:p>
    <w:p w14:paraId="35736063" w14:textId="77777777" w:rsidR="009948AF" w:rsidRDefault="009948AF" w:rsidP="009948AF">
      <w:pPr>
        <w:ind w:left="720"/>
        <w:rPr>
          <w:lang w:val="en-CA"/>
        </w:rPr>
      </w:pPr>
    </w:p>
    <w:p w14:paraId="6B8F56B3" w14:textId="77777777" w:rsidR="009948AF" w:rsidRPr="009948AF" w:rsidRDefault="009948AF" w:rsidP="009948AF">
      <w:pPr>
        <w:ind w:left="720"/>
        <w:rPr>
          <w:lang w:val="en-CA"/>
        </w:rPr>
      </w:pPr>
    </w:p>
    <w:p w14:paraId="5DDD2777" w14:textId="0EB3C94B" w:rsidR="009948AF" w:rsidRPr="009948AF" w:rsidRDefault="009948AF" w:rsidP="009948AF">
      <w:pPr>
        <w:shd w:val="clear" w:color="auto" w:fill="FFFFFF"/>
        <w:ind w:left="360"/>
        <w:textAlignment w:val="baseline"/>
        <w:rPr>
          <w:rFonts w:ascii="inherit" w:eastAsia="Times New Roman" w:hAnsi="inherit" w:cs="Tahoma"/>
          <w:color w:val="555555"/>
          <w:sz w:val="21"/>
          <w:szCs w:val="21"/>
          <w:lang w:val="en-CA" w:eastAsia="en-CA"/>
        </w:rPr>
      </w:pPr>
      <w:r>
        <w:rPr>
          <w:rFonts w:ascii="inherit" w:eastAsia="Times New Roman" w:hAnsi="inherit" w:cs="Tahoma"/>
          <w:color w:val="555555"/>
          <w:sz w:val="21"/>
          <w:szCs w:val="21"/>
          <w:lang w:val="en-CA" w:eastAsia="en-CA"/>
        </w:rPr>
        <w:t xml:space="preserve">                </w:t>
      </w:r>
    </w:p>
    <w:p w14:paraId="046AFB98" w14:textId="77777777" w:rsidR="009948AF" w:rsidRPr="009948AF" w:rsidRDefault="009948AF" w:rsidP="009948AF">
      <w:pPr>
        <w:pStyle w:val="ListParagraph"/>
        <w:rPr>
          <w:b/>
          <w:bCs/>
          <w:lang w:val="en-CA"/>
        </w:rPr>
      </w:pPr>
    </w:p>
    <w:sectPr w:rsidR="009948AF" w:rsidRPr="00994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23CA3"/>
    <w:multiLevelType w:val="multilevel"/>
    <w:tmpl w:val="FC4A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BC23F94"/>
    <w:multiLevelType w:val="hybridMultilevel"/>
    <w:tmpl w:val="C7848706"/>
    <w:lvl w:ilvl="0" w:tplc="35BE4C4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B9A0783"/>
    <w:multiLevelType w:val="hybridMultilevel"/>
    <w:tmpl w:val="271E2F64"/>
    <w:lvl w:ilvl="0" w:tplc="4D7C0A6C">
      <w:start w:val="5"/>
      <w:numFmt w:val="bullet"/>
      <w:lvlText w:val="-"/>
      <w:lvlJc w:val="left"/>
      <w:pPr>
        <w:ind w:left="1080" w:hanging="360"/>
      </w:pPr>
      <w:rPr>
        <w:rFonts w:ascii="Calibri" w:eastAsiaTheme="minorHAnsi" w:hAnsi="Calibri" w:cs="Calibri" w:hint="default"/>
        <w:color w:val="3C4043"/>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18551458">
    <w:abstractNumId w:val="22"/>
  </w:num>
  <w:num w:numId="2" w16cid:durableId="1583446962">
    <w:abstractNumId w:val="13"/>
  </w:num>
  <w:num w:numId="3" w16cid:durableId="1177845730">
    <w:abstractNumId w:val="11"/>
  </w:num>
  <w:num w:numId="4" w16cid:durableId="1243759312">
    <w:abstractNumId w:val="24"/>
  </w:num>
  <w:num w:numId="5" w16cid:durableId="1742868111">
    <w:abstractNumId w:val="14"/>
  </w:num>
  <w:num w:numId="6" w16cid:durableId="217017066">
    <w:abstractNumId w:val="17"/>
  </w:num>
  <w:num w:numId="7" w16cid:durableId="56435519">
    <w:abstractNumId w:val="20"/>
  </w:num>
  <w:num w:numId="8" w16cid:durableId="1194073751">
    <w:abstractNumId w:val="9"/>
  </w:num>
  <w:num w:numId="9" w16cid:durableId="713043683">
    <w:abstractNumId w:val="7"/>
  </w:num>
  <w:num w:numId="10" w16cid:durableId="797532420">
    <w:abstractNumId w:val="6"/>
  </w:num>
  <w:num w:numId="11" w16cid:durableId="1976906642">
    <w:abstractNumId w:val="5"/>
  </w:num>
  <w:num w:numId="12" w16cid:durableId="742264867">
    <w:abstractNumId w:val="4"/>
  </w:num>
  <w:num w:numId="13" w16cid:durableId="2070759118">
    <w:abstractNumId w:val="8"/>
  </w:num>
  <w:num w:numId="14" w16cid:durableId="462894162">
    <w:abstractNumId w:val="3"/>
  </w:num>
  <w:num w:numId="15" w16cid:durableId="1638341031">
    <w:abstractNumId w:val="2"/>
  </w:num>
  <w:num w:numId="16" w16cid:durableId="98566425">
    <w:abstractNumId w:val="1"/>
  </w:num>
  <w:num w:numId="17" w16cid:durableId="971909564">
    <w:abstractNumId w:val="0"/>
  </w:num>
  <w:num w:numId="18" w16cid:durableId="1901624581">
    <w:abstractNumId w:val="15"/>
  </w:num>
  <w:num w:numId="19" w16cid:durableId="612517900">
    <w:abstractNumId w:val="16"/>
  </w:num>
  <w:num w:numId="20" w16cid:durableId="1353070923">
    <w:abstractNumId w:val="23"/>
  </w:num>
  <w:num w:numId="21" w16cid:durableId="646785507">
    <w:abstractNumId w:val="19"/>
  </w:num>
  <w:num w:numId="22" w16cid:durableId="1018576836">
    <w:abstractNumId w:val="12"/>
  </w:num>
  <w:num w:numId="23" w16cid:durableId="1948199058">
    <w:abstractNumId w:val="25"/>
  </w:num>
  <w:num w:numId="24" w16cid:durableId="887186345">
    <w:abstractNumId w:val="18"/>
  </w:num>
  <w:num w:numId="25" w16cid:durableId="1861385917">
    <w:abstractNumId w:val="10"/>
  </w:num>
  <w:num w:numId="26" w16cid:durableId="7348558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FC"/>
    <w:rsid w:val="001009CC"/>
    <w:rsid w:val="002D3638"/>
    <w:rsid w:val="00305EFC"/>
    <w:rsid w:val="00566F0C"/>
    <w:rsid w:val="005C069E"/>
    <w:rsid w:val="00645252"/>
    <w:rsid w:val="006D3D74"/>
    <w:rsid w:val="0083569A"/>
    <w:rsid w:val="0094013F"/>
    <w:rsid w:val="009948AF"/>
    <w:rsid w:val="009C09EA"/>
    <w:rsid w:val="00A9204E"/>
    <w:rsid w:val="00B57324"/>
    <w:rsid w:val="00EA3C44"/>
    <w:rsid w:val="00F8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4652"/>
  <w15:chartTrackingRefBased/>
  <w15:docId w15:val="{D9181FD9-71F6-4824-9F92-6DC03EAF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D3638"/>
    <w:pPr>
      <w:ind w:left="720"/>
      <w:contextualSpacing/>
    </w:pPr>
  </w:style>
  <w:style w:type="character" w:styleId="UnresolvedMention">
    <w:name w:val="Unresolved Mention"/>
    <w:basedOn w:val="DefaultParagraphFont"/>
    <w:uiPriority w:val="99"/>
    <w:semiHidden/>
    <w:unhideWhenUsed/>
    <w:rsid w:val="00B57324"/>
    <w:rPr>
      <w:color w:val="605E5C"/>
      <w:shd w:val="clear" w:color="auto" w:fill="E1DFDD"/>
    </w:rPr>
  </w:style>
  <w:style w:type="paragraph" w:styleId="NormalWeb">
    <w:name w:val="Normal (Web)"/>
    <w:basedOn w:val="Normal"/>
    <w:uiPriority w:val="99"/>
    <w:semiHidden/>
    <w:unhideWhenUsed/>
    <w:rsid w:val="00B57324"/>
    <w:pPr>
      <w:spacing w:before="100" w:beforeAutospacing="1" w:after="100" w:afterAutospacing="1"/>
    </w:pPr>
    <w:rPr>
      <w:rFonts w:ascii="Times New Roman" w:eastAsiaTheme="minorEastAsia"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7310">
      <w:bodyDiv w:val="1"/>
      <w:marLeft w:val="0"/>
      <w:marRight w:val="0"/>
      <w:marTop w:val="0"/>
      <w:marBottom w:val="0"/>
      <w:divBdr>
        <w:top w:val="none" w:sz="0" w:space="0" w:color="auto"/>
        <w:left w:val="none" w:sz="0" w:space="0" w:color="auto"/>
        <w:bottom w:val="none" w:sz="0" w:space="0" w:color="auto"/>
        <w:right w:val="none" w:sz="0" w:space="0" w:color="auto"/>
      </w:divBdr>
    </w:div>
    <w:div w:id="131055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ifa.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fif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98ra\AppData\Local\Microsoft\Office\16.0\DTS\en-CA%7b7AE9D565-2E89-47CB-ADD5-6C43D1720DB0%7d\%7b4BBB480D-F3D2-45D2-B19F-5BFEFE95F0D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10E4B06832A940B475A51DC1427145" ma:contentTypeVersion="0" ma:contentTypeDescription="Create a new document." ma:contentTypeScope="" ma:versionID="6a44bd5bdf4ec4894fcbd73bf2fdbe1b">
  <xsd:schema xmlns:xsd="http://www.w3.org/2001/XMLSchema" xmlns:xs="http://www.w3.org/2001/XMLSchema" xmlns:p="http://schemas.microsoft.com/office/2006/metadata/properties" targetNamespace="http://schemas.microsoft.com/office/2006/metadata/properties" ma:root="true" ma:fieldsID="431aed4e80c387f41925e7953b70e6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A6868F-FCD5-4C5D-AE8B-3CDDE82015A3}">
  <ds:schemaRefs>
    <ds:schemaRef ds:uri="http://schemas.microsoft.com/sharepoint/v3/contenttype/forms"/>
  </ds:schemaRefs>
</ds:datastoreItem>
</file>

<file path=customXml/itemProps2.xml><?xml version="1.0" encoding="utf-8"?>
<ds:datastoreItem xmlns:ds="http://schemas.openxmlformats.org/officeDocument/2006/customXml" ds:itemID="{D0BF16F2-E496-44E6-81AD-F884A357B1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{4BBB480D-F3D2-45D2-B19F-5BFEFE95F0D5}tf02786999_win32</Template>
  <TotalTime>10</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Rawat</dc:creator>
  <cp:keywords/>
  <dc:description/>
  <cp:lastModifiedBy>Rajat Rawat</cp:lastModifiedBy>
  <cp:revision>4</cp:revision>
  <dcterms:created xsi:type="dcterms:W3CDTF">2023-02-13T20:49:00Z</dcterms:created>
  <dcterms:modified xsi:type="dcterms:W3CDTF">2023-03-18T03:36:00Z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0x0101008C10E4B06832A940B475A51DC1427145</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